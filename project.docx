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8D" w:rsidRDefault="00AA0E8D" w:rsidP="00AA0E8D">
      <w:pPr>
        <w:pStyle w:val="ListParagraph"/>
        <w:numPr>
          <w:ilvl w:val="0"/>
          <w:numId w:val="20"/>
        </w:numPr>
        <w:rPr>
          <w:lang w:val="en-IN"/>
        </w:rPr>
      </w:pPr>
      <w:r w:rsidRPr="00AA0E8D">
        <w:rPr>
          <w:lang w:val="en-IN"/>
        </w:rPr>
        <w:t xml:space="preserve">The age of invention now comes to </w:t>
      </w:r>
      <w:r w:rsidR="004C7635">
        <w:rPr>
          <w:lang w:val="en-IN"/>
        </w:rPr>
        <w:t xml:space="preserve">a </w:t>
      </w:r>
      <w:bookmarkStart w:id="0" w:name="_GoBack"/>
      <w:bookmarkEnd w:id="0"/>
      <w:r w:rsidR="004C7635">
        <w:rPr>
          <w:lang w:val="en-IN"/>
        </w:rPr>
        <w:t xml:space="preserve">saturation </w:t>
      </w:r>
      <w:r w:rsidRPr="00AA0E8D">
        <w:rPr>
          <w:lang w:val="en-IN"/>
        </w:rPr>
        <w:t xml:space="preserve">and </w:t>
      </w:r>
      <w:r>
        <w:rPr>
          <w:lang w:val="en-IN"/>
        </w:rPr>
        <w:t>age of Intelligence has started. Now it is time to rethink on every technology through eyes of Artificial Intelligence and Big data.</w:t>
      </w:r>
    </w:p>
    <w:p w:rsidR="00AA0E8D" w:rsidRDefault="00DC5B28" w:rsidP="00AA0E8D">
      <w:pPr>
        <w:pStyle w:val="ListParagraph"/>
        <w:rPr>
          <w:lang w:val="en-IN"/>
        </w:rPr>
      </w:pPr>
      <w:r>
        <w:rPr>
          <w:lang w:val="en-IN"/>
        </w:rPr>
        <w:t>It revolutionises the technology and help us to do what we can’t do in few decades back</w:t>
      </w:r>
      <w:r w:rsidR="00D820D6">
        <w:rPr>
          <w:lang w:val="en-IN"/>
        </w:rPr>
        <w:t xml:space="preserve"> from artificial brain to surprizing predictions.</w:t>
      </w:r>
    </w:p>
    <w:p w:rsidR="00D820D6" w:rsidRDefault="00D820D6" w:rsidP="00AA0E8D">
      <w:pPr>
        <w:pStyle w:val="ListParagraph"/>
        <w:rPr>
          <w:lang w:val="en-IN"/>
        </w:rPr>
      </w:pPr>
    </w:p>
    <w:p w:rsidR="00D820D6" w:rsidRDefault="00D820D6" w:rsidP="00AA0E8D">
      <w:pPr>
        <w:pStyle w:val="ListParagraph"/>
        <w:rPr>
          <w:rFonts w:ascii="Arial" w:hAnsi="Arial" w:cs="Arial"/>
          <w:color w:val="222222"/>
          <w:sz w:val="21"/>
          <w:szCs w:val="21"/>
        </w:rPr>
      </w:pPr>
      <w:r>
        <w:rPr>
          <w:lang w:val="en-IN"/>
        </w:rPr>
        <w:t>Developing countries</w:t>
      </w:r>
      <w:r w:rsidR="00024565">
        <w:rPr>
          <w:lang w:val="en-IN"/>
        </w:rPr>
        <w:t xml:space="preserve"> like India who</w:t>
      </w:r>
      <w:r w:rsidR="00A64B74">
        <w:rPr>
          <w:lang w:val="en-IN"/>
        </w:rPr>
        <w:t xml:space="preserve"> </w:t>
      </w:r>
      <w:r w:rsidR="00024565">
        <w:rPr>
          <w:lang w:val="en-IN"/>
        </w:rPr>
        <w:t xml:space="preserve">have </w:t>
      </w:r>
      <w:r w:rsidR="00024565">
        <w:rPr>
          <w:rFonts w:ascii="Arial" w:hAnsi="Arial" w:cs="Arial"/>
          <w:color w:val="222222"/>
          <w:sz w:val="21"/>
          <w:szCs w:val="21"/>
        </w:rPr>
        <w:t>the second</w:t>
      </w:r>
      <w:r w:rsidR="00024565">
        <w:rPr>
          <w:rFonts w:ascii="Arial" w:hAnsi="Arial" w:cs="Arial"/>
          <w:color w:val="222222"/>
          <w:sz w:val="21"/>
          <w:szCs w:val="21"/>
        </w:rPr>
        <w:t>-largest amount of arable land (</w:t>
      </w:r>
      <w:r w:rsidR="00024565">
        <w:rPr>
          <w:rFonts w:ascii="Arial" w:hAnsi="Arial" w:cs="Arial"/>
          <w:color w:val="222222"/>
          <w:sz w:val="21"/>
          <w:szCs w:val="21"/>
        </w:rPr>
        <w:t>after the US</w:t>
      </w:r>
      <w:r w:rsidR="00024565">
        <w:rPr>
          <w:rFonts w:ascii="Arial" w:hAnsi="Arial" w:cs="Arial"/>
          <w:color w:val="222222"/>
          <w:sz w:val="21"/>
          <w:szCs w:val="21"/>
        </w:rPr>
        <w:t xml:space="preserve">). </w:t>
      </w:r>
      <w:r w:rsidR="00024565">
        <w:rPr>
          <w:rFonts w:ascii="Arial" w:hAnsi="Arial" w:cs="Arial"/>
          <w:color w:val="222222"/>
          <w:sz w:val="21"/>
          <w:szCs w:val="21"/>
        </w:rPr>
        <w:t>However, agricultural output lags far behind its potential.</w:t>
      </w:r>
    </w:p>
    <w:p w:rsidR="00024565" w:rsidRDefault="00024565" w:rsidP="00AA0E8D">
      <w:pPr>
        <w:pStyle w:val="ListParagraph"/>
        <w:rPr>
          <w:b/>
          <w:bCs/>
          <w:color w:val="000000"/>
          <w:shd w:val="clear" w:color="auto" w:fill="EAEAEA"/>
        </w:rPr>
      </w:pPr>
      <w:r>
        <w:rPr>
          <w:rFonts w:ascii="Arial" w:hAnsi="Arial" w:cs="Arial"/>
          <w:color w:val="222222"/>
          <w:sz w:val="21"/>
          <w:szCs w:val="21"/>
        </w:rPr>
        <w:t>India’s 17.32% of G</w:t>
      </w:r>
      <w:r w:rsidR="00326681">
        <w:rPr>
          <w:rFonts w:ascii="Arial" w:hAnsi="Arial" w:cs="Arial"/>
          <w:color w:val="222222"/>
          <w:sz w:val="21"/>
          <w:szCs w:val="21"/>
        </w:rPr>
        <w:t>D</w:t>
      </w:r>
      <w:r>
        <w:rPr>
          <w:rFonts w:ascii="Arial" w:hAnsi="Arial" w:cs="Arial"/>
          <w:color w:val="222222"/>
          <w:sz w:val="21"/>
          <w:szCs w:val="21"/>
        </w:rPr>
        <w:t xml:space="preserve">P depends on </w:t>
      </w:r>
      <w:r>
        <w:rPr>
          <w:color w:val="000000"/>
          <w:shd w:val="clear" w:color="auto" w:fill="EAEAEA"/>
        </w:rPr>
        <w:t xml:space="preserve">Agriculture, forestry and </w:t>
      </w:r>
      <w:r>
        <w:rPr>
          <w:color w:val="000000"/>
          <w:shd w:val="clear" w:color="auto" w:fill="EAEAEA"/>
        </w:rPr>
        <w:t>fishing</w:t>
      </w:r>
      <w:r>
        <w:rPr>
          <w:color w:val="000000"/>
          <w:shd w:val="clear" w:color="auto" w:fill="EAEAEA"/>
        </w:rPr>
        <w:t xml:space="preserve"> which can be highly influenced by </w:t>
      </w:r>
      <w:r w:rsidR="00326681">
        <w:rPr>
          <w:color w:val="000000"/>
          <w:shd w:val="clear" w:color="auto" w:fill="EAEAEA"/>
        </w:rPr>
        <w:t xml:space="preserve">application of </w:t>
      </w:r>
      <w:r w:rsidRPr="00024565">
        <w:rPr>
          <w:b/>
          <w:bCs/>
          <w:color w:val="000000"/>
          <w:shd w:val="clear" w:color="auto" w:fill="EAEAEA"/>
        </w:rPr>
        <w:t>EI</w:t>
      </w:r>
      <w:r>
        <w:rPr>
          <w:b/>
          <w:bCs/>
          <w:color w:val="000000"/>
          <w:shd w:val="clear" w:color="auto" w:fill="EAEAEA"/>
        </w:rPr>
        <w:t>.</w:t>
      </w:r>
    </w:p>
    <w:p w:rsidR="00326681" w:rsidRDefault="00024565" w:rsidP="00326681">
      <w:pPr>
        <w:pStyle w:val="ListParagraph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Farming incomes are also hampered by lack of food storage and distribution infrastructure; a third of India's agricultural production is lost from spoilage.</w:t>
      </w:r>
      <w:r w:rsidR="00340D94">
        <w:rPr>
          <w:rFonts w:ascii="Arial" w:hAnsi="Arial" w:cs="Arial"/>
          <w:color w:val="222222"/>
          <w:sz w:val="21"/>
          <w:szCs w:val="21"/>
        </w:rPr>
        <w:t xml:space="preserve"> This Problem can also be solved by the application of </w:t>
      </w:r>
      <w:r w:rsidR="00340D94" w:rsidRPr="00340D94">
        <w:rPr>
          <w:rFonts w:ascii="Arial" w:hAnsi="Arial" w:cs="Arial"/>
          <w:b/>
          <w:bCs/>
          <w:color w:val="222222"/>
          <w:sz w:val="21"/>
          <w:szCs w:val="21"/>
        </w:rPr>
        <w:t>EI</w:t>
      </w:r>
      <w:r w:rsidR="00340D94">
        <w:rPr>
          <w:rFonts w:ascii="Arial" w:hAnsi="Arial" w:cs="Arial"/>
          <w:b/>
          <w:bCs/>
          <w:color w:val="222222"/>
          <w:sz w:val="21"/>
          <w:szCs w:val="21"/>
        </w:rPr>
        <w:t>.</w:t>
      </w:r>
    </w:p>
    <w:p w:rsidR="00326681" w:rsidRDefault="00326681" w:rsidP="00326681">
      <w:pPr>
        <w:pStyle w:val="ListParagraph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326681" w:rsidRPr="00326681" w:rsidRDefault="00326681" w:rsidP="00326681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DC5B28" w:rsidRDefault="00DC5B28" w:rsidP="00DC5B28">
      <w:pPr>
        <w:rPr>
          <w:lang w:val="en-IN"/>
        </w:rPr>
      </w:pPr>
      <w:r>
        <w:rPr>
          <w:lang w:val="en-IN"/>
        </w:rPr>
        <w:tab/>
      </w:r>
    </w:p>
    <w:p w:rsidR="00024565" w:rsidRDefault="00024565" w:rsidP="00DC5B28">
      <w:pPr>
        <w:rPr>
          <w:lang w:val="en-IN"/>
        </w:rPr>
      </w:pPr>
    </w:p>
    <w:p w:rsidR="00024565" w:rsidRPr="00DC5B28" w:rsidRDefault="00024565" w:rsidP="00DC5B28">
      <w:pPr>
        <w:rPr>
          <w:lang w:val="en-IN"/>
        </w:rPr>
      </w:pPr>
    </w:p>
    <w:sectPr w:rsidR="00024565" w:rsidRPr="00DC5B28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C84" w:rsidRDefault="00014C84">
      <w:pPr>
        <w:spacing w:after="0" w:line="240" w:lineRule="auto"/>
      </w:pPr>
      <w:r>
        <w:separator/>
      </w:r>
    </w:p>
  </w:endnote>
  <w:endnote w:type="continuationSeparator" w:id="0">
    <w:p w:rsidR="00014C84" w:rsidRDefault="0001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C84" w:rsidRDefault="00014C84">
      <w:pPr>
        <w:spacing w:after="0" w:line="240" w:lineRule="auto"/>
      </w:pPr>
      <w:r>
        <w:separator/>
      </w:r>
    </w:p>
  </w:footnote>
  <w:footnote w:type="continuationSeparator" w:id="0">
    <w:p w:rsidR="00014C84" w:rsidRDefault="0001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BC15D0"/>
    <w:multiLevelType w:val="hybridMultilevel"/>
    <w:tmpl w:val="93EC7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B003A"/>
    <w:multiLevelType w:val="hybridMultilevel"/>
    <w:tmpl w:val="39FAAC54"/>
    <w:lvl w:ilvl="0" w:tplc="2960986E">
      <w:start w:val="1"/>
      <w:numFmt w:val="decimal"/>
      <w:lvlText w:val="%1."/>
      <w:lvlJc w:val="left"/>
      <w:pPr>
        <w:ind w:left="915" w:hanging="555"/>
      </w:pPr>
      <w:rPr>
        <w:rFonts w:asciiTheme="majorHAnsi" w:eastAsiaTheme="majorEastAsia" w:hAnsiTheme="majorHAnsi" w:cstheme="majorBidi" w:hint="default"/>
        <w:color w:val="0673A5" w:themeColor="text2" w:themeShade="BF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8D"/>
    <w:rsid w:val="00014C84"/>
    <w:rsid w:val="00024565"/>
    <w:rsid w:val="00194DF6"/>
    <w:rsid w:val="00326681"/>
    <w:rsid w:val="00340D94"/>
    <w:rsid w:val="004C7635"/>
    <w:rsid w:val="004E1AED"/>
    <w:rsid w:val="005C12A5"/>
    <w:rsid w:val="00A1310C"/>
    <w:rsid w:val="00A64B74"/>
    <w:rsid w:val="00AA0E8D"/>
    <w:rsid w:val="00D47A97"/>
    <w:rsid w:val="00D820D6"/>
    <w:rsid w:val="00D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587A3-A4ED-406B-BE2A-55E2EFEF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A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4A"/>
    <w:rsid w:val="006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85C7609F6F4BC8803A8604AE4713FA">
    <w:name w:val="7185C7609F6F4BC8803A8604AE4713FA"/>
  </w:style>
  <w:style w:type="paragraph" w:customStyle="1" w:styleId="2F2DE177F99A4646B0272BB73D8C3F77">
    <w:name w:val="2F2DE177F99A4646B0272BB73D8C3F77"/>
  </w:style>
  <w:style w:type="paragraph" w:customStyle="1" w:styleId="592F8F4C698D49DC9A08EEE0E86F8C82">
    <w:name w:val="592F8F4C698D49DC9A08EEE0E86F8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E49A36E-03D9-4491-A3D6-434AD759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107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Pavilion</dc:creator>
  <cp:lastModifiedBy>Ankur jaiswal</cp:lastModifiedBy>
  <cp:revision>1</cp:revision>
  <dcterms:created xsi:type="dcterms:W3CDTF">2017-12-26T06:09:00Z</dcterms:created>
  <dcterms:modified xsi:type="dcterms:W3CDTF">2017-12-26T07:56:00Z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